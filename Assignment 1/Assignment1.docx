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0F5DD" w14:textId="7A0E5CFB" w:rsidR="004E5159" w:rsidRDefault="004E5159" w:rsidP="00F3012F">
      <w:pPr>
        <w:jc w:val="center"/>
        <w:outlineLvl w:val="0"/>
        <w:rPr>
          <w:b/>
          <w:sz w:val="32"/>
        </w:rPr>
      </w:pPr>
      <w:r>
        <w:rPr>
          <w:b/>
          <w:sz w:val="32"/>
        </w:rPr>
        <w:t>Computing Machinery I</w:t>
      </w:r>
      <w:r w:rsidR="00CD0AE9">
        <w:rPr>
          <w:b/>
          <w:sz w:val="32"/>
        </w:rPr>
        <w:t>I</w:t>
      </w:r>
    </w:p>
    <w:p w14:paraId="783520D5" w14:textId="77777777" w:rsidR="004E5159" w:rsidRDefault="004E5159" w:rsidP="00F3012F">
      <w:pPr>
        <w:jc w:val="center"/>
        <w:outlineLvl w:val="0"/>
        <w:rPr>
          <w:b/>
          <w:sz w:val="32"/>
        </w:rPr>
      </w:pPr>
      <w:r>
        <w:rPr>
          <w:b/>
          <w:sz w:val="32"/>
        </w:rPr>
        <w:t>Assignment 1</w:t>
      </w:r>
    </w:p>
    <w:p w14:paraId="29398DD5" w14:textId="77777777" w:rsidR="004E5159" w:rsidRPr="009C17E2" w:rsidRDefault="004E5159" w:rsidP="000E69C6">
      <w:pPr>
        <w:rPr>
          <w:b/>
          <w:sz w:val="20"/>
        </w:rPr>
      </w:pPr>
    </w:p>
    <w:p w14:paraId="2002E100" w14:textId="0EA42062" w:rsidR="000E69C6" w:rsidRDefault="00CD0AE9" w:rsidP="00F3012F">
      <w:pPr>
        <w:outlineLvl w:val="0"/>
        <w:rPr>
          <w:b/>
          <w:sz w:val="20"/>
        </w:rPr>
      </w:pPr>
      <w:r>
        <w:rPr>
          <w:b/>
          <w:sz w:val="20"/>
        </w:rPr>
        <w:t xml:space="preserve">Combinational Logic:  </w:t>
      </w:r>
      <w:r w:rsidR="009C17E2">
        <w:rPr>
          <w:b/>
          <w:sz w:val="20"/>
        </w:rPr>
        <w:t>Binary</w:t>
      </w:r>
      <w:r>
        <w:rPr>
          <w:b/>
          <w:sz w:val="20"/>
        </w:rPr>
        <w:t>-to-Seven-Segment Decoder</w:t>
      </w:r>
    </w:p>
    <w:p w14:paraId="297E6E74" w14:textId="77777777" w:rsidR="000E69C6" w:rsidRPr="005C08A7" w:rsidRDefault="000E69C6">
      <w:pPr>
        <w:rPr>
          <w:sz w:val="10"/>
        </w:rPr>
      </w:pPr>
    </w:p>
    <w:p w14:paraId="51C05EF5" w14:textId="562FA731" w:rsidR="00CD0AE9" w:rsidRDefault="00CD0AE9" w:rsidP="00CD0AE9">
      <w:pPr>
        <w:rPr>
          <w:sz w:val="20"/>
        </w:rPr>
      </w:pPr>
      <w:r>
        <w:rPr>
          <w:sz w:val="20"/>
        </w:rPr>
        <w:t xml:space="preserve">A seven-segment display consists of seven individual segments that can be turned off or on in particular combinations to display digits and a limited number of alphabetic characters. The arrangement and labelling of the segments </w:t>
      </w:r>
      <w:r w:rsidR="009B480E">
        <w:rPr>
          <w:sz w:val="20"/>
        </w:rPr>
        <w:t>are</w:t>
      </w:r>
      <w:r>
        <w:rPr>
          <w:sz w:val="20"/>
        </w:rPr>
        <w:t xml:space="preserve"> shown below:</w:t>
      </w:r>
    </w:p>
    <w:p w14:paraId="32AD23B9" w14:textId="497BAD71" w:rsidR="00CD0AE9" w:rsidRDefault="009B480E" w:rsidP="009B480E">
      <w:pPr>
        <w:ind w:left="3600"/>
        <w:rPr>
          <w:sz w:val="20"/>
        </w:rPr>
      </w:pPr>
      <w:r>
        <w:rPr>
          <w:sz w:val="20"/>
        </w:rPr>
        <w:t xml:space="preserve">     </w:t>
      </w:r>
      <w:r w:rsidR="00CD0AE9">
        <w:rPr>
          <w:noProof/>
          <w:sz w:val="20"/>
        </w:rPr>
        <w:drawing>
          <wp:inline distT="0" distB="0" distL="0" distR="0" wp14:anchorId="41496FF5" wp14:editId="29B560D3">
            <wp:extent cx="367200" cy="489600"/>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venSegmentModified.png"/>
                    <pic:cNvPicPr/>
                  </pic:nvPicPr>
                  <pic:blipFill>
                    <a:blip r:embed="rId5"/>
                    <a:stretch>
                      <a:fillRect/>
                    </a:stretch>
                  </pic:blipFill>
                  <pic:spPr>
                    <a:xfrm>
                      <a:off x="0" y="0"/>
                      <a:ext cx="367200" cy="489600"/>
                    </a:xfrm>
                    <a:prstGeom prst="rect">
                      <a:avLst/>
                    </a:prstGeom>
                  </pic:spPr>
                </pic:pic>
              </a:graphicData>
            </a:graphic>
          </wp:inline>
        </w:drawing>
      </w:r>
    </w:p>
    <w:p w14:paraId="65B1E469" w14:textId="7EB822F0" w:rsidR="009B480E" w:rsidRDefault="009B480E" w:rsidP="009B480E">
      <w:pPr>
        <w:rPr>
          <w:sz w:val="20"/>
        </w:rPr>
      </w:pPr>
    </w:p>
    <w:p w14:paraId="79214433" w14:textId="10E1743C" w:rsidR="009B480E" w:rsidRDefault="009B480E" w:rsidP="009B480E">
      <w:pPr>
        <w:rPr>
          <w:sz w:val="20"/>
        </w:rPr>
      </w:pPr>
      <w:r>
        <w:rPr>
          <w:sz w:val="20"/>
        </w:rPr>
        <w:t>The digits 0 to 9 and the letters A to F can be displayed as shown:</w:t>
      </w:r>
    </w:p>
    <w:p w14:paraId="5DC8DAEB" w14:textId="7D834EBF" w:rsidR="009B480E" w:rsidRPr="00C432CD" w:rsidRDefault="009B480E" w:rsidP="009B480E">
      <w:pPr>
        <w:rPr>
          <w:sz w:val="10"/>
          <w:szCs w:val="10"/>
        </w:rPr>
      </w:pPr>
    </w:p>
    <w:p w14:paraId="3170EC60" w14:textId="76A6430D" w:rsidR="009B480E" w:rsidRDefault="009B480E" w:rsidP="009B480E">
      <w:pPr>
        <w:rPr>
          <w:sz w:val="20"/>
        </w:rPr>
      </w:pPr>
      <w:r>
        <w:rPr>
          <w:noProof/>
          <w:sz w:val="20"/>
        </w:rPr>
        <w:drawing>
          <wp:inline distT="0" distB="0" distL="0" distR="0" wp14:anchorId="522BDAC5" wp14:editId="14BD260E">
            <wp:extent cx="183600" cy="30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play0.png"/>
                    <pic:cNvPicPr/>
                  </pic:nvPicPr>
                  <pic:blipFill>
                    <a:blip r:embed="rId6"/>
                    <a:stretch>
                      <a:fillRect/>
                    </a:stretch>
                  </pic:blipFill>
                  <pic:spPr>
                    <a:xfrm>
                      <a:off x="0" y="0"/>
                      <a:ext cx="183600" cy="306000"/>
                    </a:xfrm>
                    <a:prstGeom prst="rect">
                      <a:avLst/>
                    </a:prstGeom>
                  </pic:spPr>
                </pic:pic>
              </a:graphicData>
            </a:graphic>
          </wp:inline>
        </w:drawing>
      </w:r>
      <w:r w:rsidR="009600F6">
        <w:rPr>
          <w:sz w:val="20"/>
        </w:rPr>
        <w:t xml:space="preserve"> </w:t>
      </w:r>
      <w:r w:rsidR="00C432CD">
        <w:rPr>
          <w:sz w:val="20"/>
        </w:rPr>
        <w:t xml:space="preserve">  </w:t>
      </w:r>
      <w:r>
        <w:rPr>
          <w:noProof/>
          <w:sz w:val="20"/>
        </w:rPr>
        <w:drawing>
          <wp:inline distT="0" distB="0" distL="0" distR="0" wp14:anchorId="379DD362" wp14:editId="3769A427">
            <wp:extent cx="183600" cy="30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play1.png"/>
                    <pic:cNvPicPr/>
                  </pic:nvPicPr>
                  <pic:blipFill>
                    <a:blip r:embed="rId7"/>
                    <a:stretch>
                      <a:fillRect/>
                    </a:stretch>
                  </pic:blipFill>
                  <pic:spPr>
                    <a:xfrm>
                      <a:off x="0" y="0"/>
                      <a:ext cx="183600" cy="306000"/>
                    </a:xfrm>
                    <a:prstGeom prst="rect">
                      <a:avLst/>
                    </a:prstGeom>
                  </pic:spPr>
                </pic:pic>
              </a:graphicData>
            </a:graphic>
          </wp:inline>
        </w:drawing>
      </w:r>
      <w:r w:rsidR="009600F6">
        <w:rPr>
          <w:sz w:val="20"/>
        </w:rPr>
        <w:t xml:space="preserve"> </w:t>
      </w:r>
      <w:r w:rsidR="00C432CD">
        <w:rPr>
          <w:sz w:val="20"/>
        </w:rPr>
        <w:t xml:space="preserve">  </w:t>
      </w:r>
      <w:r>
        <w:rPr>
          <w:noProof/>
          <w:sz w:val="20"/>
        </w:rPr>
        <w:drawing>
          <wp:inline distT="0" distB="0" distL="0" distR="0" wp14:anchorId="36F657A1" wp14:editId="6ACB476E">
            <wp:extent cx="183600" cy="30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lay2.png"/>
                    <pic:cNvPicPr/>
                  </pic:nvPicPr>
                  <pic:blipFill>
                    <a:blip r:embed="rId8"/>
                    <a:stretch>
                      <a:fillRect/>
                    </a:stretch>
                  </pic:blipFill>
                  <pic:spPr>
                    <a:xfrm>
                      <a:off x="0" y="0"/>
                      <a:ext cx="183600" cy="306000"/>
                    </a:xfrm>
                    <a:prstGeom prst="rect">
                      <a:avLst/>
                    </a:prstGeom>
                  </pic:spPr>
                </pic:pic>
              </a:graphicData>
            </a:graphic>
          </wp:inline>
        </w:drawing>
      </w:r>
      <w:r w:rsidR="009600F6">
        <w:rPr>
          <w:sz w:val="20"/>
        </w:rPr>
        <w:t xml:space="preserve"> </w:t>
      </w:r>
      <w:r w:rsidR="00C432CD">
        <w:rPr>
          <w:sz w:val="20"/>
        </w:rPr>
        <w:t xml:space="preserve">  </w:t>
      </w:r>
      <w:r>
        <w:rPr>
          <w:noProof/>
          <w:sz w:val="20"/>
        </w:rPr>
        <w:drawing>
          <wp:inline distT="0" distB="0" distL="0" distR="0" wp14:anchorId="1CD57C05" wp14:editId="138029F2">
            <wp:extent cx="183600" cy="30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play3.png"/>
                    <pic:cNvPicPr/>
                  </pic:nvPicPr>
                  <pic:blipFill>
                    <a:blip r:embed="rId9"/>
                    <a:stretch>
                      <a:fillRect/>
                    </a:stretch>
                  </pic:blipFill>
                  <pic:spPr>
                    <a:xfrm>
                      <a:off x="0" y="0"/>
                      <a:ext cx="183600" cy="306000"/>
                    </a:xfrm>
                    <a:prstGeom prst="rect">
                      <a:avLst/>
                    </a:prstGeom>
                  </pic:spPr>
                </pic:pic>
              </a:graphicData>
            </a:graphic>
          </wp:inline>
        </w:drawing>
      </w:r>
      <w:r w:rsidR="009600F6">
        <w:rPr>
          <w:sz w:val="20"/>
        </w:rPr>
        <w:t xml:space="preserve"> </w:t>
      </w:r>
      <w:r w:rsidR="00C432CD">
        <w:rPr>
          <w:sz w:val="20"/>
        </w:rPr>
        <w:t xml:space="preserve">  </w:t>
      </w:r>
      <w:r>
        <w:rPr>
          <w:noProof/>
          <w:sz w:val="20"/>
        </w:rPr>
        <w:drawing>
          <wp:inline distT="0" distB="0" distL="0" distR="0" wp14:anchorId="62681DAA" wp14:editId="36D5DA71">
            <wp:extent cx="183600" cy="30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play4.png"/>
                    <pic:cNvPicPr/>
                  </pic:nvPicPr>
                  <pic:blipFill>
                    <a:blip r:embed="rId10"/>
                    <a:stretch>
                      <a:fillRect/>
                    </a:stretch>
                  </pic:blipFill>
                  <pic:spPr>
                    <a:xfrm>
                      <a:off x="0" y="0"/>
                      <a:ext cx="183600" cy="306000"/>
                    </a:xfrm>
                    <a:prstGeom prst="rect">
                      <a:avLst/>
                    </a:prstGeom>
                  </pic:spPr>
                </pic:pic>
              </a:graphicData>
            </a:graphic>
          </wp:inline>
        </w:drawing>
      </w:r>
      <w:r w:rsidR="009600F6">
        <w:rPr>
          <w:sz w:val="20"/>
        </w:rPr>
        <w:t xml:space="preserve"> </w:t>
      </w:r>
      <w:r w:rsidR="00C432CD">
        <w:rPr>
          <w:sz w:val="20"/>
        </w:rPr>
        <w:t xml:space="preserve">  </w:t>
      </w:r>
      <w:r>
        <w:rPr>
          <w:noProof/>
          <w:sz w:val="20"/>
        </w:rPr>
        <w:drawing>
          <wp:inline distT="0" distB="0" distL="0" distR="0" wp14:anchorId="44D8806B" wp14:editId="4529FD5D">
            <wp:extent cx="183600" cy="30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play5.png"/>
                    <pic:cNvPicPr/>
                  </pic:nvPicPr>
                  <pic:blipFill>
                    <a:blip r:embed="rId11"/>
                    <a:stretch>
                      <a:fillRect/>
                    </a:stretch>
                  </pic:blipFill>
                  <pic:spPr>
                    <a:xfrm>
                      <a:off x="0" y="0"/>
                      <a:ext cx="183600" cy="306000"/>
                    </a:xfrm>
                    <a:prstGeom prst="rect">
                      <a:avLst/>
                    </a:prstGeom>
                  </pic:spPr>
                </pic:pic>
              </a:graphicData>
            </a:graphic>
          </wp:inline>
        </w:drawing>
      </w:r>
      <w:r w:rsidR="009600F6">
        <w:rPr>
          <w:sz w:val="20"/>
        </w:rPr>
        <w:t xml:space="preserve"> </w:t>
      </w:r>
      <w:r w:rsidR="00C432CD">
        <w:rPr>
          <w:sz w:val="20"/>
        </w:rPr>
        <w:t xml:space="preserve">  </w:t>
      </w:r>
      <w:r>
        <w:rPr>
          <w:noProof/>
          <w:sz w:val="20"/>
        </w:rPr>
        <w:drawing>
          <wp:inline distT="0" distB="0" distL="0" distR="0" wp14:anchorId="30B41CA6" wp14:editId="76E9AA3B">
            <wp:extent cx="183600" cy="30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play6.png"/>
                    <pic:cNvPicPr/>
                  </pic:nvPicPr>
                  <pic:blipFill>
                    <a:blip r:embed="rId12"/>
                    <a:stretch>
                      <a:fillRect/>
                    </a:stretch>
                  </pic:blipFill>
                  <pic:spPr>
                    <a:xfrm>
                      <a:off x="0" y="0"/>
                      <a:ext cx="183600" cy="306000"/>
                    </a:xfrm>
                    <a:prstGeom prst="rect">
                      <a:avLst/>
                    </a:prstGeom>
                  </pic:spPr>
                </pic:pic>
              </a:graphicData>
            </a:graphic>
          </wp:inline>
        </w:drawing>
      </w:r>
      <w:r w:rsidR="009600F6">
        <w:rPr>
          <w:sz w:val="20"/>
        </w:rPr>
        <w:t xml:space="preserve"> </w:t>
      </w:r>
      <w:r w:rsidR="00C432CD">
        <w:rPr>
          <w:sz w:val="20"/>
        </w:rPr>
        <w:t xml:space="preserve">  </w:t>
      </w:r>
      <w:r>
        <w:rPr>
          <w:noProof/>
          <w:sz w:val="20"/>
        </w:rPr>
        <w:drawing>
          <wp:inline distT="0" distB="0" distL="0" distR="0" wp14:anchorId="593DE83E" wp14:editId="7D348447">
            <wp:extent cx="183600" cy="30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splay7.png"/>
                    <pic:cNvPicPr/>
                  </pic:nvPicPr>
                  <pic:blipFill>
                    <a:blip r:embed="rId13"/>
                    <a:stretch>
                      <a:fillRect/>
                    </a:stretch>
                  </pic:blipFill>
                  <pic:spPr>
                    <a:xfrm>
                      <a:off x="0" y="0"/>
                      <a:ext cx="183600" cy="306000"/>
                    </a:xfrm>
                    <a:prstGeom prst="rect">
                      <a:avLst/>
                    </a:prstGeom>
                  </pic:spPr>
                </pic:pic>
              </a:graphicData>
            </a:graphic>
          </wp:inline>
        </w:drawing>
      </w:r>
      <w:r w:rsidR="009600F6">
        <w:rPr>
          <w:sz w:val="20"/>
        </w:rPr>
        <w:t xml:space="preserve"> </w:t>
      </w:r>
      <w:r w:rsidR="00C432CD">
        <w:rPr>
          <w:sz w:val="20"/>
        </w:rPr>
        <w:t xml:space="preserve">  </w:t>
      </w:r>
      <w:r>
        <w:rPr>
          <w:noProof/>
          <w:sz w:val="20"/>
        </w:rPr>
        <w:drawing>
          <wp:inline distT="0" distB="0" distL="0" distR="0" wp14:anchorId="1C943A81" wp14:editId="62C398E5">
            <wp:extent cx="183600" cy="30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play8.png"/>
                    <pic:cNvPicPr/>
                  </pic:nvPicPr>
                  <pic:blipFill>
                    <a:blip r:embed="rId14"/>
                    <a:stretch>
                      <a:fillRect/>
                    </a:stretch>
                  </pic:blipFill>
                  <pic:spPr>
                    <a:xfrm>
                      <a:off x="0" y="0"/>
                      <a:ext cx="183600" cy="306000"/>
                    </a:xfrm>
                    <a:prstGeom prst="rect">
                      <a:avLst/>
                    </a:prstGeom>
                  </pic:spPr>
                </pic:pic>
              </a:graphicData>
            </a:graphic>
          </wp:inline>
        </w:drawing>
      </w:r>
      <w:r w:rsidR="009600F6">
        <w:rPr>
          <w:sz w:val="20"/>
        </w:rPr>
        <w:t xml:space="preserve"> </w:t>
      </w:r>
      <w:r w:rsidR="00C432CD">
        <w:rPr>
          <w:sz w:val="20"/>
        </w:rPr>
        <w:t xml:space="preserve">  </w:t>
      </w:r>
      <w:r>
        <w:rPr>
          <w:noProof/>
          <w:sz w:val="20"/>
        </w:rPr>
        <w:drawing>
          <wp:inline distT="0" distB="0" distL="0" distR="0" wp14:anchorId="657FAF31" wp14:editId="04CD61D6">
            <wp:extent cx="183600" cy="30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splay9.png"/>
                    <pic:cNvPicPr/>
                  </pic:nvPicPr>
                  <pic:blipFill>
                    <a:blip r:embed="rId15"/>
                    <a:stretch>
                      <a:fillRect/>
                    </a:stretch>
                  </pic:blipFill>
                  <pic:spPr>
                    <a:xfrm>
                      <a:off x="0" y="0"/>
                      <a:ext cx="183600" cy="306000"/>
                    </a:xfrm>
                    <a:prstGeom prst="rect">
                      <a:avLst/>
                    </a:prstGeom>
                  </pic:spPr>
                </pic:pic>
              </a:graphicData>
            </a:graphic>
          </wp:inline>
        </w:drawing>
      </w:r>
      <w:r w:rsidR="009600F6">
        <w:rPr>
          <w:sz w:val="20"/>
        </w:rPr>
        <w:t xml:space="preserve"> </w:t>
      </w:r>
      <w:r w:rsidR="00C432CD">
        <w:rPr>
          <w:sz w:val="20"/>
        </w:rPr>
        <w:t xml:space="preserve">  </w:t>
      </w:r>
      <w:r>
        <w:rPr>
          <w:noProof/>
          <w:sz w:val="20"/>
        </w:rPr>
        <w:drawing>
          <wp:inline distT="0" distB="0" distL="0" distR="0" wp14:anchorId="0096251D" wp14:editId="562EFDA5">
            <wp:extent cx="183600" cy="30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splayA.png"/>
                    <pic:cNvPicPr/>
                  </pic:nvPicPr>
                  <pic:blipFill>
                    <a:blip r:embed="rId16"/>
                    <a:stretch>
                      <a:fillRect/>
                    </a:stretch>
                  </pic:blipFill>
                  <pic:spPr>
                    <a:xfrm>
                      <a:off x="0" y="0"/>
                      <a:ext cx="183600" cy="306000"/>
                    </a:xfrm>
                    <a:prstGeom prst="rect">
                      <a:avLst/>
                    </a:prstGeom>
                  </pic:spPr>
                </pic:pic>
              </a:graphicData>
            </a:graphic>
          </wp:inline>
        </w:drawing>
      </w:r>
      <w:r w:rsidR="009600F6">
        <w:rPr>
          <w:sz w:val="20"/>
        </w:rPr>
        <w:t xml:space="preserve"> </w:t>
      </w:r>
      <w:r w:rsidR="00C432CD">
        <w:rPr>
          <w:sz w:val="20"/>
        </w:rPr>
        <w:t xml:space="preserve">  </w:t>
      </w:r>
      <w:r>
        <w:rPr>
          <w:noProof/>
          <w:sz w:val="20"/>
        </w:rPr>
        <w:drawing>
          <wp:inline distT="0" distB="0" distL="0" distR="0" wp14:anchorId="17F4905B" wp14:editId="63C597E7">
            <wp:extent cx="183600" cy="30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splayb.png"/>
                    <pic:cNvPicPr/>
                  </pic:nvPicPr>
                  <pic:blipFill>
                    <a:blip r:embed="rId17"/>
                    <a:stretch>
                      <a:fillRect/>
                    </a:stretch>
                  </pic:blipFill>
                  <pic:spPr>
                    <a:xfrm>
                      <a:off x="0" y="0"/>
                      <a:ext cx="183600" cy="306000"/>
                    </a:xfrm>
                    <a:prstGeom prst="rect">
                      <a:avLst/>
                    </a:prstGeom>
                  </pic:spPr>
                </pic:pic>
              </a:graphicData>
            </a:graphic>
          </wp:inline>
        </w:drawing>
      </w:r>
      <w:r w:rsidR="009600F6">
        <w:rPr>
          <w:sz w:val="20"/>
        </w:rPr>
        <w:t xml:space="preserve"> </w:t>
      </w:r>
      <w:r w:rsidR="00C432CD">
        <w:rPr>
          <w:sz w:val="20"/>
        </w:rPr>
        <w:t xml:space="preserve">  </w:t>
      </w:r>
      <w:r>
        <w:rPr>
          <w:noProof/>
          <w:sz w:val="20"/>
        </w:rPr>
        <w:drawing>
          <wp:inline distT="0" distB="0" distL="0" distR="0" wp14:anchorId="31F83116" wp14:editId="2E616783">
            <wp:extent cx="183600" cy="30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splayC.png"/>
                    <pic:cNvPicPr/>
                  </pic:nvPicPr>
                  <pic:blipFill>
                    <a:blip r:embed="rId18"/>
                    <a:stretch>
                      <a:fillRect/>
                    </a:stretch>
                  </pic:blipFill>
                  <pic:spPr>
                    <a:xfrm>
                      <a:off x="0" y="0"/>
                      <a:ext cx="183600" cy="306000"/>
                    </a:xfrm>
                    <a:prstGeom prst="rect">
                      <a:avLst/>
                    </a:prstGeom>
                  </pic:spPr>
                </pic:pic>
              </a:graphicData>
            </a:graphic>
          </wp:inline>
        </w:drawing>
      </w:r>
      <w:r w:rsidR="009600F6">
        <w:rPr>
          <w:sz w:val="20"/>
        </w:rPr>
        <w:t xml:space="preserve"> </w:t>
      </w:r>
      <w:r w:rsidR="00C432CD">
        <w:rPr>
          <w:sz w:val="20"/>
        </w:rPr>
        <w:t xml:space="preserve">  </w:t>
      </w:r>
      <w:r>
        <w:rPr>
          <w:noProof/>
          <w:sz w:val="20"/>
        </w:rPr>
        <w:drawing>
          <wp:inline distT="0" distB="0" distL="0" distR="0" wp14:anchorId="376E4644" wp14:editId="69CCEA53">
            <wp:extent cx="183600" cy="30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splayd.png"/>
                    <pic:cNvPicPr/>
                  </pic:nvPicPr>
                  <pic:blipFill>
                    <a:blip r:embed="rId19"/>
                    <a:stretch>
                      <a:fillRect/>
                    </a:stretch>
                  </pic:blipFill>
                  <pic:spPr>
                    <a:xfrm>
                      <a:off x="0" y="0"/>
                      <a:ext cx="183600" cy="306000"/>
                    </a:xfrm>
                    <a:prstGeom prst="rect">
                      <a:avLst/>
                    </a:prstGeom>
                  </pic:spPr>
                </pic:pic>
              </a:graphicData>
            </a:graphic>
          </wp:inline>
        </w:drawing>
      </w:r>
      <w:r w:rsidR="009600F6">
        <w:rPr>
          <w:sz w:val="20"/>
        </w:rPr>
        <w:t xml:space="preserve"> </w:t>
      </w:r>
      <w:r w:rsidR="00C432CD">
        <w:rPr>
          <w:sz w:val="20"/>
        </w:rPr>
        <w:t xml:space="preserve">  </w:t>
      </w:r>
      <w:r>
        <w:rPr>
          <w:noProof/>
          <w:sz w:val="20"/>
        </w:rPr>
        <w:drawing>
          <wp:inline distT="0" distB="0" distL="0" distR="0" wp14:anchorId="382B87BD" wp14:editId="754654E8">
            <wp:extent cx="183600" cy="30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splayE.png"/>
                    <pic:cNvPicPr/>
                  </pic:nvPicPr>
                  <pic:blipFill>
                    <a:blip r:embed="rId20"/>
                    <a:stretch>
                      <a:fillRect/>
                    </a:stretch>
                  </pic:blipFill>
                  <pic:spPr>
                    <a:xfrm>
                      <a:off x="0" y="0"/>
                      <a:ext cx="183600" cy="306000"/>
                    </a:xfrm>
                    <a:prstGeom prst="rect">
                      <a:avLst/>
                    </a:prstGeom>
                  </pic:spPr>
                </pic:pic>
              </a:graphicData>
            </a:graphic>
          </wp:inline>
        </w:drawing>
      </w:r>
      <w:r w:rsidR="009600F6">
        <w:rPr>
          <w:sz w:val="20"/>
        </w:rPr>
        <w:t xml:space="preserve"> </w:t>
      </w:r>
      <w:r w:rsidR="00C432CD">
        <w:rPr>
          <w:sz w:val="20"/>
        </w:rPr>
        <w:t xml:space="preserve">  </w:t>
      </w:r>
      <w:r>
        <w:rPr>
          <w:noProof/>
          <w:sz w:val="20"/>
        </w:rPr>
        <w:drawing>
          <wp:inline distT="0" distB="0" distL="0" distR="0" wp14:anchorId="6E6FA526" wp14:editId="2634318F">
            <wp:extent cx="183600" cy="30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splayF.png"/>
                    <pic:cNvPicPr/>
                  </pic:nvPicPr>
                  <pic:blipFill>
                    <a:blip r:embed="rId21"/>
                    <a:stretch>
                      <a:fillRect/>
                    </a:stretch>
                  </pic:blipFill>
                  <pic:spPr>
                    <a:xfrm>
                      <a:off x="0" y="0"/>
                      <a:ext cx="183600" cy="306000"/>
                    </a:xfrm>
                    <a:prstGeom prst="rect">
                      <a:avLst/>
                    </a:prstGeom>
                  </pic:spPr>
                </pic:pic>
              </a:graphicData>
            </a:graphic>
          </wp:inline>
        </w:drawing>
      </w:r>
    </w:p>
    <w:p w14:paraId="36FB5054" w14:textId="62456E12" w:rsidR="00CD0AE9" w:rsidRPr="00C432CD" w:rsidRDefault="00CD0AE9" w:rsidP="00CD0AE9">
      <w:pPr>
        <w:rPr>
          <w:sz w:val="10"/>
          <w:szCs w:val="10"/>
        </w:rPr>
      </w:pPr>
    </w:p>
    <w:p w14:paraId="1C9C944A" w14:textId="7F0E1877" w:rsidR="00CD0AE9" w:rsidRDefault="009600F6" w:rsidP="00CD0AE9">
      <w:pPr>
        <w:rPr>
          <w:sz w:val="20"/>
        </w:rPr>
      </w:pPr>
      <w:r>
        <w:rPr>
          <w:sz w:val="20"/>
        </w:rPr>
        <w:t>Design a combinational logic circui</w:t>
      </w:r>
      <w:r w:rsidR="003A3269">
        <w:rPr>
          <w:sz w:val="20"/>
        </w:rPr>
        <w:t>t that takes a 4-bit number as an input (that is, a binary number ranging from 0000 to 1111) and produces 7 outputs, one each for the 7 segments of the display unit</w:t>
      </w:r>
      <w:r w:rsidR="00860C1D">
        <w:rPr>
          <w:sz w:val="20"/>
        </w:rPr>
        <w:t>, to show the corresponding hexadecimal number</w:t>
      </w:r>
      <w:r w:rsidR="003A3269">
        <w:rPr>
          <w:sz w:val="20"/>
        </w:rPr>
        <w:t>. Assume that 0 means off and 1 means on. Use the design method outlined in class, and create a report showing all steps:</w:t>
      </w:r>
    </w:p>
    <w:p w14:paraId="6CA9FC9C" w14:textId="075863EA" w:rsidR="003A3269" w:rsidRPr="002B008D" w:rsidRDefault="003A3269" w:rsidP="00CD0AE9">
      <w:pPr>
        <w:rPr>
          <w:sz w:val="10"/>
          <w:szCs w:val="10"/>
        </w:rPr>
      </w:pPr>
    </w:p>
    <w:p w14:paraId="31C38393" w14:textId="3434CBAF" w:rsidR="003A3269" w:rsidRDefault="003A3269" w:rsidP="003A3269">
      <w:pPr>
        <w:pStyle w:val="ListParagraph"/>
        <w:numPr>
          <w:ilvl w:val="0"/>
          <w:numId w:val="9"/>
        </w:numPr>
        <w:rPr>
          <w:sz w:val="20"/>
        </w:rPr>
      </w:pPr>
      <w:r>
        <w:rPr>
          <w:sz w:val="20"/>
        </w:rPr>
        <w:t>State the problem in words</w:t>
      </w:r>
      <w:r w:rsidR="005F6631">
        <w:rPr>
          <w:sz w:val="20"/>
        </w:rPr>
        <w:t>.</w:t>
      </w:r>
    </w:p>
    <w:p w14:paraId="133533C8" w14:textId="6876C0A7" w:rsidR="003A3269" w:rsidRDefault="003A3269" w:rsidP="003A3269">
      <w:pPr>
        <w:pStyle w:val="ListParagraph"/>
        <w:numPr>
          <w:ilvl w:val="0"/>
          <w:numId w:val="9"/>
        </w:numPr>
        <w:rPr>
          <w:sz w:val="20"/>
        </w:rPr>
      </w:pPr>
      <w:r>
        <w:rPr>
          <w:sz w:val="20"/>
        </w:rPr>
        <w:t>Determine the input and output variables</w:t>
      </w:r>
      <w:r w:rsidR="005F6631">
        <w:rPr>
          <w:sz w:val="20"/>
        </w:rPr>
        <w:t>.</w:t>
      </w:r>
    </w:p>
    <w:p w14:paraId="3DD0CE9E" w14:textId="2EC9BCD5" w:rsidR="003A3269" w:rsidRDefault="003A3269" w:rsidP="003A3269">
      <w:pPr>
        <w:pStyle w:val="ListParagraph"/>
        <w:numPr>
          <w:ilvl w:val="0"/>
          <w:numId w:val="9"/>
        </w:numPr>
        <w:rPr>
          <w:sz w:val="20"/>
        </w:rPr>
      </w:pPr>
      <w:r>
        <w:rPr>
          <w:sz w:val="20"/>
        </w:rPr>
        <w:t>Assign letter symbols to the variables</w:t>
      </w:r>
      <w:r w:rsidR="005F6631">
        <w:rPr>
          <w:sz w:val="20"/>
        </w:rPr>
        <w:t>.</w:t>
      </w:r>
    </w:p>
    <w:p w14:paraId="6D805682" w14:textId="0C5DFC04" w:rsidR="003A3269" w:rsidRDefault="003A3269" w:rsidP="003A3269">
      <w:pPr>
        <w:pStyle w:val="ListParagraph"/>
        <w:numPr>
          <w:ilvl w:val="0"/>
          <w:numId w:val="9"/>
        </w:numPr>
        <w:rPr>
          <w:sz w:val="20"/>
        </w:rPr>
      </w:pPr>
      <w:r>
        <w:rPr>
          <w:sz w:val="20"/>
        </w:rPr>
        <w:t>Create the truth table that defines the relationships between inputs and outputs</w:t>
      </w:r>
      <w:r w:rsidR="005F6631">
        <w:rPr>
          <w:sz w:val="20"/>
        </w:rPr>
        <w:t>.</w:t>
      </w:r>
    </w:p>
    <w:p w14:paraId="6C400F12" w14:textId="0C99E79E" w:rsidR="003A3269" w:rsidRDefault="003A3269" w:rsidP="003A3269">
      <w:pPr>
        <w:pStyle w:val="ListParagraph"/>
        <w:numPr>
          <w:ilvl w:val="0"/>
          <w:numId w:val="9"/>
        </w:numPr>
        <w:rPr>
          <w:sz w:val="20"/>
        </w:rPr>
      </w:pPr>
      <w:r>
        <w:rPr>
          <w:sz w:val="20"/>
        </w:rPr>
        <w:t>Obtain the simplified function for each output (show all steps for this, whether done algebraically or using the map method)</w:t>
      </w:r>
      <w:r w:rsidR="005F6631">
        <w:rPr>
          <w:sz w:val="20"/>
        </w:rPr>
        <w:t>.</w:t>
      </w:r>
    </w:p>
    <w:p w14:paraId="66EEB939" w14:textId="36D41965" w:rsidR="003A3269" w:rsidRDefault="003A3269" w:rsidP="003A3269">
      <w:pPr>
        <w:pStyle w:val="ListParagraph"/>
        <w:numPr>
          <w:ilvl w:val="0"/>
          <w:numId w:val="9"/>
        </w:numPr>
        <w:rPr>
          <w:sz w:val="20"/>
        </w:rPr>
      </w:pPr>
      <w:r>
        <w:rPr>
          <w:sz w:val="20"/>
        </w:rPr>
        <w:t>Implement the function</w:t>
      </w:r>
      <w:r w:rsidR="00F20497">
        <w:rPr>
          <w:sz w:val="20"/>
        </w:rPr>
        <w:t>s</w:t>
      </w:r>
      <w:r>
        <w:rPr>
          <w:sz w:val="20"/>
        </w:rPr>
        <w:t xml:space="preserve"> using the appropriate gates (show a logic diagram for this)</w:t>
      </w:r>
      <w:r w:rsidR="005F6631">
        <w:rPr>
          <w:sz w:val="20"/>
        </w:rPr>
        <w:t>.</w:t>
      </w:r>
    </w:p>
    <w:p w14:paraId="5B1D27C5" w14:textId="61076098" w:rsidR="005F6631" w:rsidRPr="002B008D" w:rsidRDefault="005F6631" w:rsidP="005F6631">
      <w:pPr>
        <w:rPr>
          <w:sz w:val="10"/>
          <w:szCs w:val="10"/>
        </w:rPr>
      </w:pPr>
    </w:p>
    <w:p w14:paraId="73117E95" w14:textId="1F64E872" w:rsidR="005F6631" w:rsidRPr="005F6631" w:rsidRDefault="005F6631" w:rsidP="005F6631">
      <w:pPr>
        <w:rPr>
          <w:sz w:val="20"/>
        </w:rPr>
      </w:pPr>
      <w:r>
        <w:rPr>
          <w:sz w:val="20"/>
        </w:rPr>
        <w:t xml:space="preserve">This report should be printed out and submitted on paper. Your diagrams and tables can </w:t>
      </w:r>
      <w:r w:rsidR="00F20497">
        <w:rPr>
          <w:sz w:val="20"/>
        </w:rPr>
        <w:t xml:space="preserve">be </w:t>
      </w:r>
      <w:r>
        <w:rPr>
          <w:sz w:val="20"/>
        </w:rPr>
        <w:t>hand written or created using a graphics program.</w:t>
      </w:r>
    </w:p>
    <w:p w14:paraId="406FA49F" w14:textId="7EA3B5C2" w:rsidR="000E69C6" w:rsidRDefault="000E69C6">
      <w:pPr>
        <w:rPr>
          <w:sz w:val="20"/>
        </w:rPr>
      </w:pPr>
    </w:p>
    <w:p w14:paraId="160B44FA" w14:textId="531FF754" w:rsidR="000E69C6" w:rsidRDefault="00F20497" w:rsidP="00F3012F">
      <w:pPr>
        <w:outlineLvl w:val="0"/>
        <w:rPr>
          <w:b/>
          <w:sz w:val="20"/>
        </w:rPr>
      </w:pPr>
      <w:r>
        <w:rPr>
          <w:b/>
          <w:sz w:val="20"/>
        </w:rPr>
        <w:t>Circuit Simulation</w:t>
      </w:r>
    </w:p>
    <w:p w14:paraId="4961DCCC" w14:textId="77777777" w:rsidR="000E69C6" w:rsidRPr="005C08A7" w:rsidRDefault="000E69C6">
      <w:pPr>
        <w:rPr>
          <w:sz w:val="10"/>
        </w:rPr>
      </w:pPr>
    </w:p>
    <w:p w14:paraId="4A605DDE" w14:textId="187EB431" w:rsidR="000E69C6" w:rsidRDefault="00F20497">
      <w:pPr>
        <w:rPr>
          <w:sz w:val="20"/>
        </w:rPr>
      </w:pPr>
      <w:r>
        <w:rPr>
          <w:sz w:val="20"/>
        </w:rPr>
        <w:t>Im</w:t>
      </w:r>
      <w:r w:rsidR="00DB7C4F">
        <w:rPr>
          <w:sz w:val="20"/>
        </w:rPr>
        <w:t xml:space="preserve">plement your design in the </w:t>
      </w:r>
      <w:r w:rsidR="00DB7C4F" w:rsidRPr="002B008D">
        <w:rPr>
          <w:i/>
          <w:sz w:val="20"/>
        </w:rPr>
        <w:t>Logis</w:t>
      </w:r>
      <w:r w:rsidRPr="002B008D">
        <w:rPr>
          <w:i/>
          <w:sz w:val="20"/>
        </w:rPr>
        <w:t>im</w:t>
      </w:r>
      <w:r>
        <w:rPr>
          <w:sz w:val="20"/>
        </w:rPr>
        <w:t xml:space="preserve"> application</w:t>
      </w:r>
      <w:r w:rsidR="002B008D">
        <w:rPr>
          <w:sz w:val="20"/>
        </w:rPr>
        <w:t xml:space="preserve">, using the 7-Segment Display as output. This display also includes an input for a decimal point, which you should ignore (make sure it is always turned off). Arrange things so that the four inputs appear on the left, the decoder circuitry in the middle, the display unit on the right. Save your design in a file called </w:t>
      </w:r>
      <w:r w:rsidR="002B008D" w:rsidRPr="002B008D">
        <w:rPr>
          <w:i/>
          <w:sz w:val="20"/>
        </w:rPr>
        <w:t>assign1.circ</w:t>
      </w:r>
      <w:r w:rsidR="002B008D">
        <w:rPr>
          <w:sz w:val="20"/>
        </w:rPr>
        <w:t>, which will be submitted electronically using D2L.</w:t>
      </w:r>
    </w:p>
    <w:p w14:paraId="4FD38A06" w14:textId="0162FA4D" w:rsidR="002B008D" w:rsidRDefault="002B008D">
      <w:pPr>
        <w:rPr>
          <w:sz w:val="20"/>
        </w:rPr>
      </w:pPr>
    </w:p>
    <w:p w14:paraId="4D290196" w14:textId="05190393" w:rsidR="002B008D" w:rsidRPr="002B008D" w:rsidRDefault="002B008D">
      <w:pPr>
        <w:rPr>
          <w:b/>
          <w:sz w:val="20"/>
        </w:rPr>
      </w:pPr>
      <w:r w:rsidRPr="002B008D">
        <w:rPr>
          <w:b/>
          <w:sz w:val="20"/>
        </w:rPr>
        <w:t>Bonus</w:t>
      </w:r>
      <w:r w:rsidR="00C432CD">
        <w:rPr>
          <w:b/>
          <w:sz w:val="20"/>
        </w:rPr>
        <w:t xml:space="preserve"> (10% if fully implemented)</w:t>
      </w:r>
    </w:p>
    <w:p w14:paraId="1A887CDB" w14:textId="77777777" w:rsidR="002B008D" w:rsidRPr="005C08A7" w:rsidRDefault="002B008D" w:rsidP="002B008D">
      <w:pPr>
        <w:rPr>
          <w:sz w:val="10"/>
        </w:rPr>
      </w:pPr>
    </w:p>
    <w:p w14:paraId="6DFDECBB" w14:textId="1AF2BE83" w:rsidR="000E69C6" w:rsidRDefault="00C432CD">
      <w:pPr>
        <w:rPr>
          <w:sz w:val="20"/>
        </w:rPr>
      </w:pPr>
      <w:r>
        <w:rPr>
          <w:sz w:val="20"/>
        </w:rPr>
        <w:t xml:space="preserve">Add a 4-bit counter to your </w:t>
      </w:r>
      <w:r w:rsidRPr="0019159C">
        <w:rPr>
          <w:i/>
          <w:sz w:val="20"/>
        </w:rPr>
        <w:t>Logisim</w:t>
      </w:r>
      <w:r>
        <w:rPr>
          <w:sz w:val="20"/>
        </w:rPr>
        <w:t xml:space="preserve"> circuit to drive the inputs of the decoder. It should cycle through the range 0000 to 1111, and then wrap around to 0000. Arrange this</w:t>
      </w:r>
      <w:r w:rsidR="009C17E2">
        <w:rPr>
          <w:sz w:val="20"/>
        </w:rPr>
        <w:t xml:space="preserve"> circuit so that the counter increments every time a button is pushed.</w:t>
      </w:r>
      <w:r>
        <w:rPr>
          <w:sz w:val="20"/>
        </w:rPr>
        <w:t xml:space="preserve"> </w:t>
      </w:r>
      <w:r w:rsidR="009C17E2">
        <w:rPr>
          <w:sz w:val="20"/>
        </w:rPr>
        <w:t xml:space="preserve">Save this design in a file called </w:t>
      </w:r>
      <w:r w:rsidR="009C17E2" w:rsidRPr="009C17E2">
        <w:rPr>
          <w:i/>
          <w:sz w:val="20"/>
        </w:rPr>
        <w:t>assign1bonus.circ</w:t>
      </w:r>
      <w:r w:rsidR="009C17E2">
        <w:rPr>
          <w:sz w:val="20"/>
        </w:rPr>
        <w:t>, which will be submitted electronically using D2L.</w:t>
      </w:r>
    </w:p>
    <w:p w14:paraId="4258442F" w14:textId="77777777" w:rsidR="00C432CD" w:rsidRDefault="00C432CD">
      <w:pPr>
        <w:rPr>
          <w:sz w:val="20"/>
        </w:rPr>
      </w:pPr>
    </w:p>
    <w:p w14:paraId="416FAF08" w14:textId="77777777" w:rsidR="000E69C6" w:rsidRDefault="000E69C6" w:rsidP="00F3012F">
      <w:pPr>
        <w:outlineLvl w:val="0"/>
        <w:rPr>
          <w:b/>
          <w:sz w:val="20"/>
        </w:rPr>
      </w:pPr>
      <w:r>
        <w:rPr>
          <w:b/>
          <w:sz w:val="20"/>
        </w:rPr>
        <w:t>New Skills Needed for this Assignment:</w:t>
      </w:r>
    </w:p>
    <w:p w14:paraId="749A8B5D" w14:textId="77777777" w:rsidR="000E69C6" w:rsidRPr="005C08A7" w:rsidRDefault="000E69C6">
      <w:pPr>
        <w:rPr>
          <w:sz w:val="10"/>
        </w:rPr>
      </w:pPr>
    </w:p>
    <w:p w14:paraId="67E1573C" w14:textId="2F02CC20" w:rsidR="000E69C6" w:rsidRDefault="000E69C6" w:rsidP="000E69C6">
      <w:pPr>
        <w:numPr>
          <w:ilvl w:val="0"/>
          <w:numId w:val="6"/>
        </w:numPr>
        <w:tabs>
          <w:tab w:val="clear" w:pos="720"/>
          <w:tab w:val="num" w:pos="360"/>
        </w:tabs>
        <w:ind w:left="360"/>
        <w:rPr>
          <w:sz w:val="20"/>
        </w:rPr>
      </w:pPr>
      <w:r>
        <w:rPr>
          <w:sz w:val="20"/>
        </w:rPr>
        <w:t xml:space="preserve">Ability to </w:t>
      </w:r>
      <w:r w:rsidR="009C17E2">
        <w:rPr>
          <w:sz w:val="20"/>
        </w:rPr>
        <w:t>work with binary logic, Boolean algebra, and logic gates</w:t>
      </w:r>
    </w:p>
    <w:p w14:paraId="4ADC7ABA" w14:textId="04CD4473" w:rsidR="00B4087B" w:rsidRDefault="009C17E2" w:rsidP="000E69C6">
      <w:pPr>
        <w:numPr>
          <w:ilvl w:val="0"/>
          <w:numId w:val="6"/>
        </w:numPr>
        <w:tabs>
          <w:tab w:val="clear" w:pos="720"/>
          <w:tab w:val="num" w:pos="360"/>
        </w:tabs>
        <w:ind w:left="360"/>
        <w:rPr>
          <w:sz w:val="20"/>
        </w:rPr>
      </w:pPr>
      <w:r>
        <w:rPr>
          <w:sz w:val="20"/>
        </w:rPr>
        <w:t>Ability to minimize Boolean functions</w:t>
      </w:r>
      <w:r w:rsidR="00860C1D">
        <w:rPr>
          <w:sz w:val="20"/>
        </w:rPr>
        <w:t xml:space="preserve">, either algebraically </w:t>
      </w:r>
      <w:r w:rsidR="00CD365D">
        <w:rPr>
          <w:sz w:val="20"/>
        </w:rPr>
        <w:t>or by using the map method</w:t>
      </w:r>
    </w:p>
    <w:p w14:paraId="075D1AEC" w14:textId="055D6DC3" w:rsidR="000E69C6" w:rsidRDefault="009C17E2" w:rsidP="000E69C6">
      <w:pPr>
        <w:numPr>
          <w:ilvl w:val="0"/>
          <w:numId w:val="6"/>
        </w:numPr>
        <w:tabs>
          <w:tab w:val="clear" w:pos="720"/>
          <w:tab w:val="num" w:pos="360"/>
        </w:tabs>
        <w:ind w:left="360"/>
        <w:rPr>
          <w:sz w:val="20"/>
        </w:rPr>
      </w:pPr>
      <w:r>
        <w:rPr>
          <w:sz w:val="20"/>
        </w:rPr>
        <w:t>Ability to design combinational circuits</w:t>
      </w:r>
      <w:r w:rsidR="00CD365D">
        <w:rPr>
          <w:sz w:val="20"/>
        </w:rPr>
        <w:t xml:space="preserve"> following the prescribed design procedure</w:t>
      </w:r>
    </w:p>
    <w:p w14:paraId="689003CD" w14:textId="77777777" w:rsidR="000E69C6" w:rsidRDefault="000E69C6">
      <w:pPr>
        <w:tabs>
          <w:tab w:val="left" w:pos="270"/>
        </w:tabs>
        <w:rPr>
          <w:sz w:val="20"/>
        </w:rPr>
      </w:pPr>
    </w:p>
    <w:p w14:paraId="77EEBAD8" w14:textId="77777777" w:rsidR="000E69C6" w:rsidRDefault="000E69C6" w:rsidP="00F3012F">
      <w:pPr>
        <w:tabs>
          <w:tab w:val="left" w:pos="270"/>
        </w:tabs>
        <w:outlineLvl w:val="0"/>
        <w:rPr>
          <w:b/>
          <w:sz w:val="20"/>
        </w:rPr>
      </w:pPr>
      <w:r>
        <w:rPr>
          <w:b/>
          <w:sz w:val="20"/>
        </w:rPr>
        <w:t>Submit the following:</w:t>
      </w:r>
    </w:p>
    <w:p w14:paraId="1C82D579" w14:textId="77777777" w:rsidR="000E69C6" w:rsidRPr="005C08A7" w:rsidRDefault="000E69C6">
      <w:pPr>
        <w:rPr>
          <w:sz w:val="10"/>
        </w:rPr>
      </w:pPr>
    </w:p>
    <w:p w14:paraId="6244571A" w14:textId="640B4CB6" w:rsidR="000E69C6" w:rsidRDefault="000E69C6" w:rsidP="000E69C6">
      <w:pPr>
        <w:numPr>
          <w:ilvl w:val="0"/>
          <w:numId w:val="7"/>
        </w:numPr>
        <w:tabs>
          <w:tab w:val="clear" w:pos="720"/>
          <w:tab w:val="num" w:pos="360"/>
        </w:tabs>
        <w:ind w:left="360"/>
        <w:rPr>
          <w:sz w:val="20"/>
        </w:rPr>
      </w:pPr>
      <w:r>
        <w:rPr>
          <w:sz w:val="20"/>
        </w:rPr>
        <w:t xml:space="preserve">Your </w:t>
      </w:r>
      <w:r w:rsidR="009C17E2">
        <w:rPr>
          <w:sz w:val="20"/>
        </w:rPr>
        <w:t>report on paper. Submit this using the assignment boxes located on the main floor of the Math Sciences Building</w:t>
      </w:r>
      <w:r w:rsidR="00556E2B">
        <w:rPr>
          <w:sz w:val="20"/>
        </w:rPr>
        <w:t xml:space="preserve"> (in the main floor Computer Science lab area).</w:t>
      </w:r>
    </w:p>
    <w:p w14:paraId="49C82151" w14:textId="6FA95227" w:rsidR="009C17E2" w:rsidRDefault="009C17E2" w:rsidP="000E69C6">
      <w:pPr>
        <w:numPr>
          <w:ilvl w:val="0"/>
          <w:numId w:val="7"/>
        </w:numPr>
        <w:tabs>
          <w:tab w:val="clear" w:pos="720"/>
          <w:tab w:val="num" w:pos="360"/>
        </w:tabs>
        <w:ind w:left="360"/>
        <w:rPr>
          <w:sz w:val="20"/>
        </w:rPr>
      </w:pPr>
      <w:r>
        <w:rPr>
          <w:sz w:val="20"/>
        </w:rPr>
        <w:t xml:space="preserve">Your </w:t>
      </w:r>
      <w:r w:rsidRPr="008237FB">
        <w:rPr>
          <w:i/>
          <w:sz w:val="20"/>
        </w:rPr>
        <w:t>Logisim</w:t>
      </w:r>
      <w:r>
        <w:rPr>
          <w:sz w:val="20"/>
        </w:rPr>
        <w:t xml:space="preserve"> file: </w:t>
      </w:r>
      <w:r w:rsidRPr="009C17E2">
        <w:rPr>
          <w:i/>
          <w:sz w:val="20"/>
        </w:rPr>
        <w:t>assign1.circ</w:t>
      </w:r>
      <w:r>
        <w:rPr>
          <w:sz w:val="20"/>
        </w:rPr>
        <w:t xml:space="preserve"> (and </w:t>
      </w:r>
      <w:r w:rsidRPr="009C17E2">
        <w:rPr>
          <w:i/>
          <w:sz w:val="20"/>
        </w:rPr>
        <w:t>assign1bonus.circ</w:t>
      </w:r>
      <w:r w:rsidR="00556E2B">
        <w:rPr>
          <w:sz w:val="20"/>
        </w:rPr>
        <w:t xml:space="preserve"> if doing the bonus) submitted using D2L.</w:t>
      </w:r>
      <w:bookmarkStart w:id="0" w:name="_GoBack"/>
      <w:bookmarkEnd w:id="0"/>
    </w:p>
    <w:p w14:paraId="72CE599B" w14:textId="1411F742" w:rsidR="000E69C6" w:rsidRDefault="000E69C6" w:rsidP="00F3012F">
      <w:pPr>
        <w:jc w:val="center"/>
        <w:outlineLvl w:val="0"/>
        <w:rPr>
          <w:b/>
          <w:sz w:val="32"/>
        </w:rPr>
      </w:pPr>
      <w:r>
        <w:br w:type="page"/>
      </w:r>
      <w:r>
        <w:rPr>
          <w:b/>
          <w:sz w:val="32"/>
        </w:rPr>
        <w:lastRenderedPageBreak/>
        <w:t>Computing Machinery I</w:t>
      </w:r>
      <w:r w:rsidR="00CD0AE9">
        <w:rPr>
          <w:b/>
          <w:sz w:val="32"/>
        </w:rPr>
        <w:t>I</w:t>
      </w:r>
    </w:p>
    <w:p w14:paraId="7150955A" w14:textId="77777777" w:rsidR="000E69C6" w:rsidRDefault="000E69C6" w:rsidP="00F3012F">
      <w:pPr>
        <w:jc w:val="center"/>
        <w:outlineLvl w:val="0"/>
        <w:rPr>
          <w:b/>
          <w:sz w:val="28"/>
        </w:rPr>
      </w:pPr>
      <w:r>
        <w:rPr>
          <w:b/>
          <w:sz w:val="28"/>
        </w:rPr>
        <w:t>Assignment 1 Grading</w:t>
      </w:r>
    </w:p>
    <w:p w14:paraId="3B7E9C40" w14:textId="77777777" w:rsidR="000E69C6" w:rsidRDefault="000E69C6">
      <w:pPr>
        <w:jc w:val="center"/>
        <w:rPr>
          <w:b/>
          <w:sz w:val="28"/>
        </w:rPr>
      </w:pPr>
    </w:p>
    <w:p w14:paraId="033D1527" w14:textId="77777777" w:rsidR="000E69C6" w:rsidRDefault="000E69C6">
      <w:pPr>
        <w:rPr>
          <w:b/>
        </w:rPr>
      </w:pPr>
    </w:p>
    <w:p w14:paraId="59611ABC" w14:textId="77777777" w:rsidR="000E69C6" w:rsidRDefault="000E69C6">
      <w:pPr>
        <w:rPr>
          <w:b/>
        </w:rPr>
      </w:pPr>
    </w:p>
    <w:p w14:paraId="7D4B8685" w14:textId="77777777" w:rsidR="000E69C6" w:rsidRDefault="000E69C6" w:rsidP="00F3012F">
      <w:pPr>
        <w:outlineLvl w:val="0"/>
      </w:pPr>
      <w:proofErr w:type="gramStart"/>
      <w:r>
        <w:rPr>
          <w:b/>
        </w:rPr>
        <w:t>Student:</w:t>
      </w:r>
      <w:r>
        <w:t>_</w:t>
      </w:r>
      <w:proofErr w:type="gramEnd"/>
      <w:r>
        <w:t>_________________________________________</w:t>
      </w:r>
    </w:p>
    <w:p w14:paraId="5574A68F" w14:textId="77777777" w:rsidR="000E69C6" w:rsidRDefault="000E69C6"/>
    <w:p w14:paraId="77269ABB" w14:textId="77777777" w:rsidR="000E69C6" w:rsidRDefault="000E69C6"/>
    <w:p w14:paraId="1F0AEF85" w14:textId="77777777" w:rsidR="000E69C6" w:rsidRDefault="000E69C6"/>
    <w:p w14:paraId="01939743" w14:textId="4469D286" w:rsidR="000E69C6" w:rsidRDefault="00556E2B" w:rsidP="00F3012F">
      <w:pPr>
        <w:outlineLvl w:val="0"/>
      </w:pPr>
      <w:r>
        <w:t>Report</w:t>
      </w:r>
    </w:p>
    <w:p w14:paraId="161EA5EE" w14:textId="77777777" w:rsidR="000E69C6" w:rsidRDefault="000E69C6">
      <w:pPr>
        <w:rPr>
          <w:sz w:val="12"/>
        </w:rPr>
      </w:pPr>
    </w:p>
    <w:p w14:paraId="30D064F8" w14:textId="32486E91" w:rsidR="000E69C6" w:rsidRDefault="000E69C6">
      <w:r>
        <w:tab/>
      </w:r>
      <w:r w:rsidR="00556E2B">
        <w:t>Statement of problem</w:t>
      </w:r>
      <w:r>
        <w:tab/>
      </w:r>
      <w:r>
        <w:tab/>
      </w:r>
      <w:r>
        <w:tab/>
      </w:r>
      <w:r>
        <w:tab/>
        <w:t>4</w:t>
      </w:r>
      <w:r>
        <w:tab/>
        <w:t>______</w:t>
      </w:r>
    </w:p>
    <w:p w14:paraId="45BE4457" w14:textId="77777777" w:rsidR="000E69C6" w:rsidRDefault="000E69C6"/>
    <w:p w14:paraId="2F508F51" w14:textId="1257EFE0" w:rsidR="000E69C6" w:rsidRDefault="000E69C6">
      <w:r>
        <w:tab/>
      </w:r>
      <w:r w:rsidR="00556E2B">
        <w:t>Input and output variables</w:t>
      </w:r>
      <w:r>
        <w:tab/>
      </w:r>
      <w:r w:rsidR="00556E2B">
        <w:tab/>
      </w:r>
      <w:r>
        <w:tab/>
      </w:r>
      <w:r w:rsidR="00556E2B">
        <w:t>2</w:t>
      </w:r>
      <w:r>
        <w:tab/>
        <w:t>______</w:t>
      </w:r>
    </w:p>
    <w:p w14:paraId="4096E028" w14:textId="77777777" w:rsidR="000E69C6" w:rsidRDefault="000E69C6"/>
    <w:p w14:paraId="77222E2D" w14:textId="3AFE4CA0" w:rsidR="000E69C6" w:rsidRDefault="000E69C6" w:rsidP="000E69C6">
      <w:r>
        <w:tab/>
      </w:r>
      <w:r w:rsidR="00556E2B">
        <w:t>Assign letters to variables</w:t>
      </w:r>
      <w:r w:rsidR="00556E2B">
        <w:tab/>
      </w:r>
      <w:r>
        <w:tab/>
      </w:r>
      <w:r>
        <w:tab/>
        <w:t>2</w:t>
      </w:r>
      <w:r>
        <w:tab/>
        <w:t>______</w:t>
      </w:r>
    </w:p>
    <w:p w14:paraId="755277C5" w14:textId="77777777" w:rsidR="000E69C6" w:rsidRDefault="000E69C6" w:rsidP="000E69C6"/>
    <w:p w14:paraId="77C9B17B" w14:textId="3DAB07F4" w:rsidR="000E69C6" w:rsidRDefault="000E69C6" w:rsidP="000E69C6">
      <w:r>
        <w:tab/>
      </w:r>
      <w:r w:rsidR="00556E2B">
        <w:t>Truth table</w:t>
      </w:r>
      <w:r>
        <w:tab/>
      </w:r>
      <w:r>
        <w:tab/>
      </w:r>
      <w:r>
        <w:tab/>
      </w:r>
      <w:r>
        <w:tab/>
      </w:r>
      <w:r>
        <w:tab/>
      </w:r>
      <w:r w:rsidR="00556E2B">
        <w:t>11</w:t>
      </w:r>
      <w:r>
        <w:tab/>
        <w:t>______</w:t>
      </w:r>
    </w:p>
    <w:p w14:paraId="35F12BA2" w14:textId="77777777" w:rsidR="00556E2B" w:rsidRDefault="00556E2B" w:rsidP="00556E2B"/>
    <w:p w14:paraId="6C4C1558" w14:textId="5C793393" w:rsidR="00556E2B" w:rsidRDefault="00556E2B" w:rsidP="00556E2B">
      <w:pPr>
        <w:ind w:firstLine="720"/>
      </w:pPr>
      <w:r>
        <w:t>Simplified functions</w:t>
      </w:r>
      <w:r>
        <w:tab/>
      </w:r>
      <w:r>
        <w:tab/>
      </w:r>
      <w:r>
        <w:tab/>
      </w:r>
      <w:r>
        <w:tab/>
        <w:t>14</w:t>
      </w:r>
      <w:r>
        <w:tab/>
        <w:t>______</w:t>
      </w:r>
    </w:p>
    <w:p w14:paraId="4E2EFF49" w14:textId="7C046560" w:rsidR="00556E2B" w:rsidRDefault="00556E2B" w:rsidP="00556E2B">
      <w:pPr>
        <w:ind w:firstLine="720"/>
      </w:pPr>
    </w:p>
    <w:p w14:paraId="0D294325" w14:textId="03AD34DF" w:rsidR="00556E2B" w:rsidRDefault="00556E2B" w:rsidP="00556E2B">
      <w:pPr>
        <w:ind w:firstLine="720"/>
      </w:pPr>
      <w:r>
        <w:t>Logic diagram</w:t>
      </w:r>
      <w:r>
        <w:tab/>
      </w:r>
      <w:r>
        <w:tab/>
      </w:r>
      <w:r>
        <w:tab/>
      </w:r>
      <w:r>
        <w:tab/>
      </w:r>
      <w:r>
        <w:tab/>
        <w:t>14</w:t>
      </w:r>
      <w:r>
        <w:tab/>
        <w:t>______</w:t>
      </w:r>
    </w:p>
    <w:p w14:paraId="4FB211E7" w14:textId="39FD7B3D" w:rsidR="00556E2B" w:rsidRDefault="00556E2B" w:rsidP="00556E2B">
      <w:pPr>
        <w:ind w:firstLine="720"/>
      </w:pPr>
    </w:p>
    <w:p w14:paraId="226FD6CD" w14:textId="21A79317" w:rsidR="000E69C6" w:rsidRDefault="00556E2B">
      <w:r>
        <w:t>Circuit simulation in Logisim</w:t>
      </w:r>
      <w:r w:rsidR="00092E83">
        <w:tab/>
      </w:r>
      <w:r w:rsidR="00092E83">
        <w:tab/>
      </w:r>
      <w:r w:rsidR="00092E83">
        <w:tab/>
      </w:r>
      <w:r w:rsidR="00092E83">
        <w:tab/>
      </w:r>
      <w:r>
        <w:t>10</w:t>
      </w:r>
      <w:r w:rsidR="000E69C6">
        <w:tab/>
        <w:t>______</w:t>
      </w:r>
    </w:p>
    <w:p w14:paraId="7E5F57A7" w14:textId="34C295D3" w:rsidR="000E69C6" w:rsidRDefault="000E69C6"/>
    <w:p w14:paraId="2AB2A9E4" w14:textId="77777777" w:rsidR="000E69C6" w:rsidRDefault="000E69C6">
      <w:pPr>
        <w:rPr>
          <w:b/>
          <w:sz w:val="12"/>
        </w:rPr>
      </w:pPr>
    </w:p>
    <w:p w14:paraId="232C4BFF" w14:textId="0D1C365F" w:rsidR="000E69C6" w:rsidRDefault="00092E83">
      <w:pPr>
        <w:rPr>
          <w:b/>
        </w:rPr>
      </w:pPr>
      <w:r>
        <w:rPr>
          <w:b/>
        </w:rPr>
        <w:t>Total</w:t>
      </w:r>
      <w:r>
        <w:rPr>
          <w:b/>
        </w:rPr>
        <w:tab/>
      </w:r>
      <w:r>
        <w:rPr>
          <w:b/>
        </w:rPr>
        <w:tab/>
      </w:r>
      <w:r>
        <w:rPr>
          <w:b/>
        </w:rPr>
        <w:tab/>
      </w:r>
      <w:r>
        <w:rPr>
          <w:b/>
        </w:rPr>
        <w:tab/>
      </w:r>
      <w:r>
        <w:rPr>
          <w:b/>
        </w:rPr>
        <w:tab/>
      </w:r>
      <w:r>
        <w:rPr>
          <w:b/>
        </w:rPr>
        <w:tab/>
      </w:r>
      <w:r>
        <w:rPr>
          <w:b/>
        </w:rPr>
        <w:tab/>
      </w:r>
      <w:r w:rsidR="00556E2B">
        <w:rPr>
          <w:b/>
        </w:rPr>
        <w:t>57</w:t>
      </w:r>
      <w:r w:rsidR="000E69C6">
        <w:rPr>
          <w:b/>
        </w:rPr>
        <w:tab/>
        <w:t>______</w:t>
      </w:r>
      <w:r w:rsidR="000E69C6">
        <w:rPr>
          <w:b/>
        </w:rPr>
        <w:tab/>
        <w:t>_____%</w:t>
      </w:r>
    </w:p>
    <w:p w14:paraId="0E5E96FB" w14:textId="5DD2E510" w:rsidR="00DC77BE" w:rsidRDefault="00DC77BE">
      <w:pPr>
        <w:rPr>
          <w:b/>
        </w:rPr>
      </w:pPr>
    </w:p>
    <w:p w14:paraId="7EAA7465" w14:textId="0F85B059" w:rsidR="00DC77BE" w:rsidRDefault="00DC77BE">
      <w:pPr>
        <w:rPr>
          <w:b/>
        </w:rPr>
      </w:pPr>
      <w:r>
        <w:rPr>
          <w:b/>
        </w:rPr>
        <w:t>Bonus (10% if fully implemented)</w:t>
      </w:r>
      <w:r>
        <w:rPr>
          <w:b/>
        </w:rPr>
        <w:tab/>
      </w:r>
      <w:r>
        <w:rPr>
          <w:b/>
        </w:rPr>
        <w:tab/>
      </w:r>
      <w:r>
        <w:rPr>
          <w:b/>
        </w:rPr>
        <w:tab/>
      </w:r>
      <w:r>
        <w:rPr>
          <w:b/>
        </w:rPr>
        <w:tab/>
      </w:r>
      <w:r>
        <w:rPr>
          <w:b/>
        </w:rPr>
        <w:tab/>
      </w:r>
      <w:r>
        <w:rPr>
          <w:b/>
        </w:rPr>
        <w:tab/>
        <w:t>_____%</w:t>
      </w:r>
    </w:p>
    <w:p w14:paraId="16CB10AA" w14:textId="074B0FEF" w:rsidR="00DC77BE" w:rsidRDefault="00DC77BE">
      <w:pPr>
        <w:rPr>
          <w:b/>
        </w:rPr>
      </w:pPr>
    </w:p>
    <w:p w14:paraId="65AEE833" w14:textId="5D64977F" w:rsidR="00DC77BE" w:rsidRDefault="00DC77BE">
      <w:pPr>
        <w:rPr>
          <w:b/>
        </w:rPr>
      </w:pPr>
      <w:r>
        <w:rPr>
          <w:b/>
        </w:rPr>
        <w:t>Assignment Grade</w:t>
      </w:r>
      <w:r>
        <w:rPr>
          <w:b/>
        </w:rPr>
        <w:tab/>
      </w:r>
      <w:r>
        <w:rPr>
          <w:b/>
        </w:rPr>
        <w:tab/>
      </w:r>
      <w:r>
        <w:rPr>
          <w:b/>
        </w:rPr>
        <w:tab/>
      </w:r>
      <w:r>
        <w:rPr>
          <w:b/>
        </w:rPr>
        <w:tab/>
      </w:r>
      <w:r>
        <w:rPr>
          <w:b/>
        </w:rPr>
        <w:tab/>
      </w:r>
      <w:r>
        <w:rPr>
          <w:b/>
        </w:rPr>
        <w:tab/>
      </w:r>
      <w:r>
        <w:rPr>
          <w:b/>
        </w:rPr>
        <w:tab/>
      </w:r>
      <w:r>
        <w:rPr>
          <w:b/>
        </w:rPr>
        <w:tab/>
        <w:t>_____%</w:t>
      </w:r>
    </w:p>
    <w:p w14:paraId="756C4A01" w14:textId="77777777" w:rsidR="000E69C6" w:rsidRDefault="000E69C6"/>
    <w:sectPr w:rsidR="000E69C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bats">
    <w:altName w:val="Times New Roman"/>
    <w:panose1 w:val="020B0604020202020204"/>
    <w:charset w:val="02"/>
    <w:family w:val="auto"/>
    <w:pitch w:val="variable"/>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 w15:restartNumberingAfterBreak="0">
    <w:nsid w:val="00000002"/>
    <w:multiLevelType w:val="multilevel"/>
    <w:tmpl w:val="0000000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3" w15:restartNumberingAfterBreak="0">
    <w:nsid w:val="00000004"/>
    <w:multiLevelType w:val="multilevel"/>
    <w:tmpl w:val="000000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CA11528"/>
    <w:multiLevelType w:val="multilevel"/>
    <w:tmpl w:val="E3501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9207399"/>
    <w:multiLevelType w:val="hybridMultilevel"/>
    <w:tmpl w:val="10E0B50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4B878D1"/>
    <w:multiLevelType w:val="hybridMultilevel"/>
    <w:tmpl w:val="65D061BE"/>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46712CCC"/>
    <w:multiLevelType w:val="hybridMultilevel"/>
    <w:tmpl w:val="80AA7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084529"/>
    <w:multiLevelType w:val="hybridMultilevel"/>
    <w:tmpl w:val="E35017F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6"/>
  </w:num>
  <w:num w:numId="6">
    <w:abstractNumId w:val="5"/>
  </w:num>
  <w:num w:numId="7">
    <w:abstractNumId w:val="8"/>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0FE"/>
    <w:rsid w:val="00092E83"/>
    <w:rsid w:val="000E69C6"/>
    <w:rsid w:val="0019159C"/>
    <w:rsid w:val="001F6A24"/>
    <w:rsid w:val="002701EC"/>
    <w:rsid w:val="002770D7"/>
    <w:rsid w:val="002B008D"/>
    <w:rsid w:val="002E65EB"/>
    <w:rsid w:val="002F054D"/>
    <w:rsid w:val="003A3269"/>
    <w:rsid w:val="003B5886"/>
    <w:rsid w:val="004736D8"/>
    <w:rsid w:val="004E5159"/>
    <w:rsid w:val="004F3BD6"/>
    <w:rsid w:val="00556E2B"/>
    <w:rsid w:val="005F6631"/>
    <w:rsid w:val="008237FB"/>
    <w:rsid w:val="00853271"/>
    <w:rsid w:val="00860C1D"/>
    <w:rsid w:val="009560FE"/>
    <w:rsid w:val="009600F6"/>
    <w:rsid w:val="009935A2"/>
    <w:rsid w:val="009A53AB"/>
    <w:rsid w:val="009B480E"/>
    <w:rsid w:val="009C17E2"/>
    <w:rsid w:val="00AE3EE9"/>
    <w:rsid w:val="00B37FD7"/>
    <w:rsid w:val="00B4087B"/>
    <w:rsid w:val="00B63B28"/>
    <w:rsid w:val="00BE1838"/>
    <w:rsid w:val="00C05891"/>
    <w:rsid w:val="00C432CD"/>
    <w:rsid w:val="00CD0AE9"/>
    <w:rsid w:val="00CD365D"/>
    <w:rsid w:val="00D338B8"/>
    <w:rsid w:val="00D7377C"/>
    <w:rsid w:val="00DB7C4F"/>
    <w:rsid w:val="00DC77BE"/>
    <w:rsid w:val="00E37064"/>
    <w:rsid w:val="00E53490"/>
    <w:rsid w:val="00F20497"/>
    <w:rsid w:val="00F3012F"/>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A7DD3B8"/>
  <w14:defaultImageDpi w14:val="300"/>
  <w15:chartTrackingRefBased/>
  <w15:docId w15:val="{78100D0F-C6F2-C747-87EA-AFA174C13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556E2B"/>
    <w:pPr>
      <w:widowControl w:val="0"/>
      <w:suppressAutoHyphens/>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ymbols">
    <w:name w:val="Bullet Symbols"/>
    <w:rPr>
      <w:rFonts w:ascii="starbats" w:hAnsi="starbats"/>
      <w:sz w:val="18"/>
    </w:rPr>
  </w:style>
  <w:style w:type="paragraph" w:styleId="ListParagraph">
    <w:name w:val="List Paragraph"/>
    <w:basedOn w:val="Normal"/>
    <w:uiPriority w:val="72"/>
    <w:qFormat/>
    <w:rsid w:val="003A3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Leonard Manzara</cp:lastModifiedBy>
  <cp:revision>6</cp:revision>
  <cp:lastPrinted>2016-09-06T22:21:00Z</cp:lastPrinted>
  <dcterms:created xsi:type="dcterms:W3CDTF">2018-09-13T23:19:00Z</dcterms:created>
  <dcterms:modified xsi:type="dcterms:W3CDTF">2018-09-14T17:36:00Z</dcterms:modified>
</cp:coreProperties>
</file>